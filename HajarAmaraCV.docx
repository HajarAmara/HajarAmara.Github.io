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DEAF3" w14:textId="004DCB9E" w:rsidR="00AF2221" w:rsidRPr="00190B40" w:rsidRDefault="0024679F" w:rsidP="0024679F">
      <w:pPr>
        <w:bidi/>
        <w:spacing w:after="0" w:line="276" w:lineRule="auto"/>
        <w:ind w:left="1440" w:right="0" w:firstLine="0"/>
        <w:jc w:val="center"/>
        <w:rPr>
          <w:rFonts w:ascii="David" w:hAnsi="David" w:cs="David"/>
        </w:rPr>
      </w:pPr>
      <w:bookmarkStart w:id="0" w:name="_GoBack"/>
      <w:bookmarkEnd w:id="0"/>
      <w:r>
        <w:rPr>
          <w:rFonts w:ascii="David" w:hAnsi="David" w:cs="David"/>
          <w:b/>
          <w:sz w:val="44"/>
        </w:rPr>
        <w:t>Hajar Amara</w:t>
      </w:r>
    </w:p>
    <w:p w14:paraId="5DCB5E9E" w14:textId="77777777" w:rsidR="00251563" w:rsidRPr="004E4942" w:rsidRDefault="00850F45" w:rsidP="00190B40">
      <w:pPr>
        <w:spacing w:after="213" w:line="276" w:lineRule="auto"/>
        <w:ind w:left="1152" w:firstLine="0"/>
        <w:jc w:val="center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>hajar.amara.9@gmail.com | 0522216445</w:t>
      </w:r>
      <w:r w:rsidR="00251563" w:rsidRPr="004E4942">
        <w:rPr>
          <w:rFonts w:ascii="David" w:hAnsi="David" w:cs="David"/>
          <w:sz w:val="24"/>
          <w:szCs w:val="24"/>
        </w:rPr>
        <w:t xml:space="preserve"> LinkedIn: </w:t>
      </w:r>
      <w:hyperlink r:id="rId5">
        <w:r w:rsidR="00251563" w:rsidRPr="004E4942">
          <w:rPr>
            <w:rFonts w:ascii="David" w:hAnsi="David" w:cs="David"/>
            <w:sz w:val="24"/>
            <w:szCs w:val="24"/>
            <w:u w:val="single" w:color="000000"/>
          </w:rPr>
          <w:t>https://www.linkedin.com/in/hajar</w:t>
        </w:r>
      </w:hyperlink>
      <w:hyperlink r:id="rId6"/>
      <w:hyperlink r:id="rId7">
        <w:r w:rsidR="00251563" w:rsidRPr="004E4942">
          <w:rPr>
            <w:rFonts w:ascii="David" w:hAnsi="David" w:cs="David"/>
            <w:sz w:val="24"/>
            <w:szCs w:val="24"/>
            <w:u w:val="single" w:color="000000"/>
          </w:rPr>
          <w:t>amara</w:t>
        </w:r>
      </w:hyperlink>
      <w:hyperlink r:id="rId8">
        <w:r w:rsidR="00251563" w:rsidRPr="004E4942">
          <w:rPr>
            <w:rFonts w:ascii="David" w:hAnsi="David" w:cs="David"/>
            <w:sz w:val="24"/>
            <w:szCs w:val="24"/>
            <w:u w:val="single" w:color="000000"/>
          </w:rPr>
          <w:t>-</w:t>
        </w:r>
      </w:hyperlink>
      <w:hyperlink r:id="rId9">
        <w:r w:rsidR="00251563" w:rsidRPr="004E4942">
          <w:rPr>
            <w:rFonts w:ascii="David" w:hAnsi="David" w:cs="David"/>
            <w:sz w:val="24"/>
            <w:szCs w:val="24"/>
            <w:u w:val="single" w:color="000000"/>
          </w:rPr>
          <w:t>193292b3/</w:t>
        </w:r>
      </w:hyperlink>
      <w:hyperlink r:id="rId10">
        <w:r w:rsidR="00251563" w:rsidRPr="004E4942">
          <w:rPr>
            <w:rFonts w:ascii="David" w:hAnsi="David" w:cs="David"/>
            <w:sz w:val="24"/>
            <w:szCs w:val="24"/>
          </w:rPr>
          <w:t xml:space="preserve"> </w:t>
        </w:r>
      </w:hyperlink>
    </w:p>
    <w:p w14:paraId="3104EF1C" w14:textId="77777777" w:rsidR="00190B40" w:rsidRPr="004E4942" w:rsidRDefault="00850F45" w:rsidP="00190B40">
      <w:pPr>
        <w:spacing w:after="213" w:line="276" w:lineRule="auto"/>
        <w:ind w:left="0" w:firstLine="0"/>
        <w:rPr>
          <w:rFonts w:ascii="David" w:hAnsi="David" w:cs="David"/>
          <w:b/>
          <w:sz w:val="24"/>
          <w:szCs w:val="24"/>
        </w:rPr>
      </w:pPr>
      <w:r w:rsidRPr="004E4942">
        <w:rPr>
          <w:rFonts w:ascii="David" w:hAnsi="David" w:cs="David"/>
          <w:b/>
          <w:sz w:val="24"/>
          <w:szCs w:val="24"/>
          <w:u w:val="single"/>
        </w:rPr>
        <w:t>Summary</w:t>
      </w:r>
      <w:r w:rsidR="00C427DC" w:rsidRPr="004E4942">
        <w:rPr>
          <w:rFonts w:ascii="David" w:hAnsi="David" w:cs="David"/>
          <w:b/>
          <w:sz w:val="24"/>
          <w:szCs w:val="24"/>
        </w:rPr>
        <w:t>:</w:t>
      </w:r>
    </w:p>
    <w:p w14:paraId="4F8BC26B" w14:textId="57D8BE2F" w:rsidR="00AF2221" w:rsidRPr="004E4942" w:rsidRDefault="00850F45" w:rsidP="00190B40">
      <w:pPr>
        <w:spacing w:after="213" w:line="276" w:lineRule="auto"/>
        <w:ind w:left="0" w:firstLine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Last year Information Systems student, enthusiastic about coding. Challenging myself to learn new technologies and programming languages. </w:t>
      </w:r>
    </w:p>
    <w:p w14:paraId="6B29F110" w14:textId="77777777" w:rsidR="00C34088" w:rsidRPr="004E4942" w:rsidRDefault="00C34088" w:rsidP="00190B40">
      <w:pPr>
        <w:spacing w:after="213" w:line="276" w:lineRule="auto"/>
        <w:ind w:left="0" w:firstLine="0"/>
        <w:rPr>
          <w:rFonts w:ascii="David" w:hAnsi="David" w:cs="David"/>
          <w:b/>
          <w:bCs/>
          <w:sz w:val="24"/>
          <w:szCs w:val="24"/>
          <w:u w:val="single"/>
        </w:rPr>
      </w:pPr>
      <w:r w:rsidRPr="004E4942">
        <w:rPr>
          <w:rFonts w:ascii="David" w:hAnsi="David" w:cs="David"/>
          <w:b/>
          <w:bCs/>
          <w:sz w:val="24"/>
          <w:szCs w:val="24"/>
          <w:u w:val="single"/>
        </w:rPr>
        <w:t>Personal Website:</w:t>
      </w:r>
    </w:p>
    <w:p w14:paraId="65F400D6" w14:textId="60DF220B" w:rsidR="00C34088" w:rsidRPr="004E4942" w:rsidRDefault="00C34088" w:rsidP="00190B40">
      <w:pPr>
        <w:spacing w:after="213" w:line="276" w:lineRule="auto"/>
        <w:ind w:left="0" w:firstLine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>https://hajaramara.github.io/</w:t>
      </w:r>
    </w:p>
    <w:p w14:paraId="3FAE5046" w14:textId="1DFC1B12" w:rsidR="00AF2221" w:rsidRPr="004E4942" w:rsidRDefault="00850F45" w:rsidP="00190B40">
      <w:pPr>
        <w:spacing w:after="0"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b/>
          <w:sz w:val="24"/>
          <w:szCs w:val="24"/>
          <w:u w:val="single"/>
        </w:rPr>
        <w:t>Education</w:t>
      </w:r>
      <w:r w:rsidR="00C427DC" w:rsidRPr="004E4942">
        <w:rPr>
          <w:rFonts w:ascii="David" w:hAnsi="David" w:cs="David"/>
          <w:b/>
          <w:sz w:val="24"/>
          <w:szCs w:val="24"/>
        </w:rPr>
        <w:t>:</w:t>
      </w:r>
      <w:r w:rsidRPr="004E4942">
        <w:rPr>
          <w:rFonts w:ascii="David" w:hAnsi="David" w:cs="David"/>
          <w:b/>
          <w:sz w:val="24"/>
          <w:szCs w:val="24"/>
        </w:rPr>
        <w:t xml:space="preserve"> </w:t>
      </w:r>
    </w:p>
    <w:p w14:paraId="1D4A5942" w14:textId="77777777" w:rsidR="00AF2221" w:rsidRPr="004E4942" w:rsidRDefault="00850F45" w:rsidP="00190B40">
      <w:pPr>
        <w:pStyle w:val="Heading1"/>
        <w:spacing w:line="276" w:lineRule="auto"/>
        <w:ind w:left="0"/>
        <w:rPr>
          <w:rFonts w:ascii="David" w:hAnsi="David" w:cs="David"/>
          <w:sz w:val="24"/>
          <w:szCs w:val="24"/>
          <w:u w:val="none"/>
        </w:rPr>
      </w:pPr>
      <w:r w:rsidRPr="004E4942">
        <w:rPr>
          <w:rFonts w:ascii="David" w:hAnsi="David" w:cs="David"/>
          <w:sz w:val="24"/>
          <w:szCs w:val="24"/>
          <w:u w:val="none"/>
        </w:rPr>
        <w:t xml:space="preserve">2014- current day </w:t>
      </w:r>
    </w:p>
    <w:p w14:paraId="484F0BEC" w14:textId="3CD7563B" w:rsidR="00AF2221" w:rsidRPr="004E4942" w:rsidRDefault="00850F45" w:rsidP="00190B40">
      <w:pPr>
        <w:spacing w:line="276" w:lineRule="auto"/>
        <w:ind w:left="0" w:right="889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>Information Systems</w:t>
      </w:r>
      <w:r w:rsidR="000A6897" w:rsidRPr="004E4942">
        <w:rPr>
          <w:rFonts w:ascii="David" w:hAnsi="David" w:cs="David"/>
          <w:sz w:val="24"/>
          <w:szCs w:val="24"/>
        </w:rPr>
        <w:t xml:space="preserve"> student at </w:t>
      </w:r>
      <w:r w:rsidRPr="004E4942">
        <w:rPr>
          <w:rFonts w:ascii="David" w:hAnsi="David" w:cs="David"/>
          <w:sz w:val="24"/>
          <w:szCs w:val="24"/>
        </w:rPr>
        <w:t>University</w:t>
      </w:r>
      <w:r w:rsidR="000A6897" w:rsidRPr="004E4942">
        <w:rPr>
          <w:rFonts w:ascii="David" w:hAnsi="David" w:cs="David"/>
          <w:sz w:val="24"/>
          <w:szCs w:val="24"/>
        </w:rPr>
        <w:t xml:space="preserve"> of Haifa.</w:t>
      </w:r>
    </w:p>
    <w:p w14:paraId="74B8EA3C" w14:textId="75ACF1F3" w:rsidR="006F3863" w:rsidRPr="004E4942" w:rsidRDefault="006F3863" w:rsidP="00190B40">
      <w:pPr>
        <w:spacing w:after="0" w:line="276" w:lineRule="auto"/>
        <w:ind w:left="0" w:right="0"/>
        <w:rPr>
          <w:rFonts w:ascii="David" w:hAnsi="David" w:cs="David"/>
          <w:bCs/>
          <w:sz w:val="24"/>
          <w:szCs w:val="24"/>
        </w:rPr>
      </w:pPr>
      <w:r w:rsidRPr="004E4942">
        <w:rPr>
          <w:rFonts w:ascii="David" w:hAnsi="David" w:cs="David"/>
          <w:bCs/>
          <w:sz w:val="24"/>
          <w:szCs w:val="24"/>
        </w:rPr>
        <w:t xml:space="preserve">Graduation </w:t>
      </w:r>
      <w:proofErr w:type="gramStart"/>
      <w:r w:rsidRPr="004E4942">
        <w:rPr>
          <w:rFonts w:ascii="David" w:hAnsi="David" w:cs="David"/>
          <w:bCs/>
          <w:sz w:val="24"/>
          <w:szCs w:val="24"/>
        </w:rPr>
        <w:t>Expected  in</w:t>
      </w:r>
      <w:proofErr w:type="gramEnd"/>
      <w:r w:rsidRPr="004E4942">
        <w:rPr>
          <w:rFonts w:ascii="David" w:hAnsi="David" w:cs="David"/>
          <w:bCs/>
          <w:sz w:val="24"/>
          <w:szCs w:val="24"/>
        </w:rPr>
        <w:t xml:space="preserve"> July-2019.</w:t>
      </w:r>
    </w:p>
    <w:p w14:paraId="467C81AB" w14:textId="77777777" w:rsidR="00C34088" w:rsidRPr="004E4942" w:rsidRDefault="00850F45" w:rsidP="00190B40">
      <w:pPr>
        <w:spacing w:after="0"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b/>
          <w:sz w:val="24"/>
          <w:szCs w:val="24"/>
        </w:rPr>
        <w:t>Courses:</w:t>
      </w:r>
      <w:r w:rsidRPr="004E4942">
        <w:rPr>
          <w:rFonts w:ascii="David" w:hAnsi="David" w:cs="David"/>
          <w:sz w:val="24"/>
          <w:szCs w:val="24"/>
        </w:rPr>
        <w:t xml:space="preserve"> </w:t>
      </w:r>
    </w:p>
    <w:p w14:paraId="36AFD11A" w14:textId="3F735479" w:rsidR="00AF2221" w:rsidRPr="004E4942" w:rsidRDefault="00850F45" w:rsidP="00190B40">
      <w:pPr>
        <w:spacing w:after="0"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>introduction to computers and programming- C language</w:t>
      </w:r>
      <w:r w:rsidR="00C34088" w:rsidRPr="004E4942">
        <w:rPr>
          <w:rFonts w:ascii="David" w:hAnsi="David" w:cs="David"/>
          <w:sz w:val="24"/>
          <w:szCs w:val="24"/>
        </w:rPr>
        <w:t xml:space="preserve">, </w:t>
      </w:r>
      <w:proofErr w:type="gramStart"/>
      <w:r w:rsidRPr="004E4942">
        <w:rPr>
          <w:rFonts w:ascii="David" w:hAnsi="David" w:cs="David"/>
          <w:sz w:val="24"/>
          <w:szCs w:val="24"/>
        </w:rPr>
        <w:t>web(</w:t>
      </w:r>
      <w:proofErr w:type="gramEnd"/>
      <w:r w:rsidRPr="004E4942">
        <w:rPr>
          <w:rFonts w:ascii="David" w:hAnsi="David" w:cs="David"/>
          <w:sz w:val="24"/>
          <w:szCs w:val="24"/>
        </w:rPr>
        <w:t>client side)</w:t>
      </w:r>
      <w:r w:rsidR="00C34088" w:rsidRPr="004E4942">
        <w:rPr>
          <w:rFonts w:ascii="David" w:hAnsi="David" w:cs="David"/>
          <w:sz w:val="24"/>
          <w:szCs w:val="24"/>
        </w:rPr>
        <w:t xml:space="preserve">, </w:t>
      </w:r>
      <w:r w:rsidRPr="004E4942">
        <w:rPr>
          <w:rFonts w:ascii="David" w:hAnsi="David" w:cs="David"/>
          <w:sz w:val="24"/>
          <w:szCs w:val="24"/>
        </w:rPr>
        <w:t>basics of QA</w:t>
      </w:r>
      <w:r w:rsidR="00C34088" w:rsidRPr="004E4942">
        <w:rPr>
          <w:rFonts w:ascii="David" w:hAnsi="David" w:cs="David"/>
          <w:sz w:val="24"/>
          <w:szCs w:val="24"/>
        </w:rPr>
        <w:t xml:space="preserve">, </w:t>
      </w:r>
      <w:r w:rsidRPr="004E4942">
        <w:rPr>
          <w:rFonts w:ascii="David" w:hAnsi="David" w:cs="David"/>
          <w:sz w:val="24"/>
          <w:szCs w:val="24"/>
        </w:rPr>
        <w:t xml:space="preserve">OOP. </w:t>
      </w:r>
    </w:p>
    <w:p w14:paraId="14793040" w14:textId="77777777" w:rsidR="00AF2221" w:rsidRPr="004E4942" w:rsidRDefault="00850F45" w:rsidP="00190B40">
      <w:pPr>
        <w:pStyle w:val="Heading1"/>
        <w:spacing w:after="158" w:line="276" w:lineRule="auto"/>
        <w:ind w:left="0"/>
        <w:rPr>
          <w:rFonts w:ascii="David" w:hAnsi="David" w:cs="David"/>
          <w:sz w:val="24"/>
          <w:szCs w:val="24"/>
          <w:u w:val="none"/>
        </w:rPr>
      </w:pPr>
      <w:r w:rsidRPr="004E4942">
        <w:rPr>
          <w:rFonts w:ascii="David" w:hAnsi="David" w:cs="David"/>
          <w:sz w:val="24"/>
          <w:szCs w:val="24"/>
          <w:u w:val="none"/>
        </w:rPr>
        <w:t xml:space="preserve">2018 </w:t>
      </w:r>
    </w:p>
    <w:p w14:paraId="1DD417BC" w14:textId="2FD40708" w:rsidR="00AF2221" w:rsidRPr="004E4942" w:rsidRDefault="00850F45" w:rsidP="00190B40">
      <w:pPr>
        <w:spacing w:after="169"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Android application development practical training course. </w:t>
      </w:r>
    </w:p>
    <w:p w14:paraId="6C9F4B2E" w14:textId="77777777" w:rsidR="00AF2221" w:rsidRPr="004E4942" w:rsidRDefault="00850F45" w:rsidP="00190B40">
      <w:pPr>
        <w:spacing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Android application development practical training course. </w:t>
      </w:r>
      <w:proofErr w:type="spellStart"/>
      <w:r w:rsidRPr="004E4942">
        <w:rPr>
          <w:rFonts w:ascii="David" w:hAnsi="David" w:cs="David"/>
          <w:sz w:val="24"/>
          <w:szCs w:val="24"/>
        </w:rPr>
        <w:t>Tsofen</w:t>
      </w:r>
      <w:proofErr w:type="spellEnd"/>
      <w:r w:rsidRPr="004E4942">
        <w:rPr>
          <w:rFonts w:ascii="David" w:hAnsi="David" w:cs="David"/>
          <w:sz w:val="24"/>
          <w:szCs w:val="24"/>
        </w:rPr>
        <w:t xml:space="preserve"> organization, John Bryce &amp; University of Haifa. 270 academic hours including theoretical contents and a hands-on development project using industry methodologies and practices. </w:t>
      </w:r>
    </w:p>
    <w:p w14:paraId="3B347677" w14:textId="471C9D86" w:rsidR="00AF2221" w:rsidRPr="004E4942" w:rsidRDefault="00850F45" w:rsidP="00190B40">
      <w:pPr>
        <w:spacing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Technologies: Java, Tomcat, SQL, Android Studio, Eclipse </w:t>
      </w:r>
    </w:p>
    <w:p w14:paraId="63D838E6" w14:textId="1748A85C" w:rsidR="00700524" w:rsidRPr="004E4942" w:rsidRDefault="00850F45" w:rsidP="00190B40">
      <w:pPr>
        <w:spacing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Project: A kindergarten management Android application combining server side, client side, databases and GitHub version control. </w:t>
      </w:r>
    </w:p>
    <w:p w14:paraId="6BDD3077" w14:textId="205B2647" w:rsidR="00AF2221" w:rsidRPr="004E4942" w:rsidRDefault="00850F45" w:rsidP="00190B40">
      <w:pPr>
        <w:pStyle w:val="Heading1"/>
        <w:spacing w:line="276" w:lineRule="auto"/>
        <w:ind w:left="0"/>
        <w:rPr>
          <w:rFonts w:ascii="David" w:hAnsi="David" w:cs="David"/>
          <w:sz w:val="24"/>
          <w:szCs w:val="24"/>
          <w:u w:val="none"/>
        </w:rPr>
      </w:pPr>
      <w:r w:rsidRPr="004E4942">
        <w:rPr>
          <w:rFonts w:ascii="David" w:hAnsi="David" w:cs="David"/>
          <w:sz w:val="24"/>
          <w:szCs w:val="24"/>
          <w:u w:val="none"/>
        </w:rPr>
        <w:t xml:space="preserve">2013 </w:t>
      </w:r>
    </w:p>
    <w:p w14:paraId="55882AF7" w14:textId="0C65A9DA" w:rsidR="00AF2221" w:rsidRPr="004E4942" w:rsidRDefault="00850F45" w:rsidP="00822132">
      <w:pPr>
        <w:spacing w:line="276" w:lineRule="auto"/>
        <w:ind w:left="0" w:right="258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>Major in Physics and software engineering</w:t>
      </w:r>
      <w:r w:rsidR="00822132" w:rsidRPr="004E4942">
        <w:rPr>
          <w:rFonts w:ascii="David" w:hAnsi="David" w:cs="David"/>
          <w:sz w:val="24"/>
          <w:szCs w:val="24"/>
        </w:rPr>
        <w:t xml:space="preserve">, </w:t>
      </w:r>
      <w:proofErr w:type="gramStart"/>
      <w:r w:rsidR="00822132" w:rsidRPr="004E4942">
        <w:rPr>
          <w:rFonts w:ascii="David" w:hAnsi="David" w:cs="David"/>
          <w:sz w:val="24"/>
          <w:szCs w:val="24"/>
        </w:rPr>
        <w:t xml:space="preserve">at </w:t>
      </w:r>
      <w:r w:rsidRPr="004E4942">
        <w:rPr>
          <w:rFonts w:ascii="David" w:hAnsi="David" w:cs="David"/>
          <w:sz w:val="24"/>
          <w:szCs w:val="24"/>
        </w:rPr>
        <w:t xml:space="preserve"> </w:t>
      </w:r>
      <w:r w:rsidR="00822132" w:rsidRPr="004E4942">
        <w:rPr>
          <w:rFonts w:ascii="David" w:hAnsi="David" w:cs="David"/>
          <w:sz w:val="24"/>
          <w:szCs w:val="24"/>
        </w:rPr>
        <w:t>Salem</w:t>
      </w:r>
      <w:proofErr w:type="gramEnd"/>
      <w:r w:rsidR="00822132" w:rsidRPr="004E4942">
        <w:rPr>
          <w:rFonts w:ascii="David" w:hAnsi="David" w:cs="David"/>
          <w:sz w:val="24"/>
          <w:szCs w:val="24"/>
        </w:rPr>
        <w:t xml:space="preserve"> High school.</w:t>
      </w:r>
    </w:p>
    <w:p w14:paraId="63E526B0" w14:textId="6BA73B88" w:rsidR="00AF2221" w:rsidRPr="004E4942" w:rsidRDefault="00850F45" w:rsidP="00190B40">
      <w:pPr>
        <w:spacing w:after="0" w:line="276" w:lineRule="auto"/>
        <w:ind w:left="0" w:right="0"/>
        <w:rPr>
          <w:rFonts w:ascii="David" w:hAnsi="David" w:cs="David"/>
          <w:sz w:val="24"/>
          <w:szCs w:val="24"/>
          <w:u w:val="single"/>
        </w:rPr>
      </w:pPr>
      <w:proofErr w:type="gramStart"/>
      <w:r w:rsidRPr="004E4942">
        <w:rPr>
          <w:rFonts w:ascii="David" w:hAnsi="David" w:cs="David"/>
          <w:b/>
          <w:sz w:val="24"/>
          <w:szCs w:val="24"/>
          <w:u w:val="single"/>
        </w:rPr>
        <w:t>Skills</w:t>
      </w:r>
      <w:r w:rsidRPr="004E4942">
        <w:rPr>
          <w:rFonts w:ascii="David" w:hAnsi="David" w:cs="David"/>
          <w:sz w:val="24"/>
          <w:szCs w:val="24"/>
          <w:u w:val="single"/>
        </w:rPr>
        <w:t xml:space="preserve"> </w:t>
      </w:r>
      <w:r w:rsidR="00C427DC" w:rsidRPr="004E4942">
        <w:rPr>
          <w:rFonts w:ascii="David" w:hAnsi="David" w:cs="David"/>
          <w:sz w:val="24"/>
          <w:szCs w:val="24"/>
          <w:u w:val="single"/>
        </w:rPr>
        <w:t>:</w:t>
      </w:r>
      <w:proofErr w:type="gramEnd"/>
    </w:p>
    <w:p w14:paraId="690A096C" w14:textId="77777777" w:rsidR="00AF2221" w:rsidRPr="004E4942" w:rsidRDefault="00850F45" w:rsidP="00190B40">
      <w:pPr>
        <w:tabs>
          <w:tab w:val="center" w:pos="1433"/>
          <w:tab w:val="center" w:pos="2667"/>
        </w:tabs>
        <w:spacing w:after="0" w:line="276" w:lineRule="auto"/>
        <w:ind w:left="0" w:right="0" w:firstLine="0"/>
        <w:rPr>
          <w:rFonts w:ascii="David" w:hAnsi="David" w:cs="David"/>
          <w:sz w:val="24"/>
          <w:szCs w:val="24"/>
        </w:rPr>
      </w:pPr>
      <w:r w:rsidRPr="004E4942">
        <w:rPr>
          <w:rFonts w:ascii="David" w:eastAsia="Calibri" w:hAnsi="David" w:cs="David"/>
          <w:sz w:val="24"/>
          <w:szCs w:val="24"/>
        </w:rPr>
        <w:tab/>
      </w:r>
      <w:r w:rsidRPr="004E4942">
        <w:rPr>
          <w:rFonts w:ascii="David" w:hAnsi="David" w:cs="David"/>
          <w:b/>
          <w:sz w:val="24"/>
          <w:szCs w:val="24"/>
        </w:rPr>
        <w:t>Programming Languages:</w:t>
      </w:r>
      <w:r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ab/>
        <w:t xml:space="preserve"> </w:t>
      </w:r>
    </w:p>
    <w:p w14:paraId="41186C1F" w14:textId="102ED6F7" w:rsidR="00AF2221" w:rsidRPr="004E4942" w:rsidRDefault="00850F45" w:rsidP="00190B40">
      <w:pPr>
        <w:numPr>
          <w:ilvl w:val="0"/>
          <w:numId w:val="2"/>
        </w:numPr>
        <w:spacing w:after="92" w:line="276" w:lineRule="auto"/>
        <w:ind w:left="541" w:right="0" w:hanging="18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Knowledge in: C, C#, Java, </w:t>
      </w:r>
      <w:proofErr w:type="gramStart"/>
      <w:r w:rsidRPr="004E4942">
        <w:rPr>
          <w:rFonts w:ascii="David" w:hAnsi="David" w:cs="David"/>
          <w:sz w:val="24"/>
          <w:szCs w:val="24"/>
        </w:rPr>
        <w:t>SQL,MYSQL</w:t>
      </w:r>
      <w:proofErr w:type="gramEnd"/>
      <w:r w:rsidR="006E0C42" w:rsidRPr="004E4942">
        <w:rPr>
          <w:rFonts w:ascii="David" w:hAnsi="David" w:cs="David"/>
          <w:sz w:val="24"/>
          <w:szCs w:val="24"/>
        </w:rPr>
        <w:t>.</w:t>
      </w:r>
    </w:p>
    <w:p w14:paraId="60F8ACB6" w14:textId="5F2C52AF" w:rsidR="00AF2221" w:rsidRPr="004E4942" w:rsidRDefault="00850F45" w:rsidP="00190B40">
      <w:pPr>
        <w:numPr>
          <w:ilvl w:val="0"/>
          <w:numId w:val="2"/>
        </w:numPr>
        <w:spacing w:line="276" w:lineRule="auto"/>
        <w:ind w:left="541" w:right="0" w:hanging="18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Familiarity with: HTML, </w:t>
      </w:r>
      <w:proofErr w:type="gramStart"/>
      <w:r w:rsidRPr="004E4942">
        <w:rPr>
          <w:rFonts w:ascii="David" w:hAnsi="David" w:cs="David"/>
          <w:sz w:val="24"/>
          <w:szCs w:val="24"/>
        </w:rPr>
        <w:t>CSS,  JS</w:t>
      </w:r>
      <w:proofErr w:type="gramEnd"/>
      <w:r w:rsidRPr="004E4942">
        <w:rPr>
          <w:rFonts w:ascii="David" w:hAnsi="David" w:cs="David"/>
          <w:sz w:val="24"/>
          <w:szCs w:val="24"/>
        </w:rPr>
        <w:t>,</w:t>
      </w:r>
      <w:r w:rsidR="006E0C42"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>android,</w:t>
      </w:r>
      <w:r w:rsidR="006E0C42"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>Bash, Linux.</w:t>
      </w:r>
    </w:p>
    <w:p w14:paraId="3F06BEF3" w14:textId="77777777" w:rsidR="00AF2221" w:rsidRPr="004E4942" w:rsidRDefault="00850F45" w:rsidP="00190B40">
      <w:pPr>
        <w:tabs>
          <w:tab w:val="center" w:pos="932"/>
          <w:tab w:val="center" w:pos="2161"/>
        </w:tabs>
        <w:spacing w:after="0" w:line="276" w:lineRule="auto"/>
        <w:ind w:left="0" w:right="0" w:firstLine="0"/>
        <w:rPr>
          <w:rFonts w:ascii="David" w:hAnsi="David" w:cs="David"/>
          <w:sz w:val="24"/>
          <w:szCs w:val="24"/>
        </w:rPr>
      </w:pPr>
      <w:r w:rsidRPr="004E4942">
        <w:rPr>
          <w:rFonts w:ascii="David" w:eastAsia="Calibri" w:hAnsi="David" w:cs="David"/>
          <w:sz w:val="24"/>
          <w:szCs w:val="24"/>
        </w:rPr>
        <w:tab/>
      </w:r>
      <w:r w:rsidRPr="004E4942">
        <w:rPr>
          <w:rFonts w:ascii="David" w:hAnsi="David" w:cs="David"/>
          <w:b/>
          <w:sz w:val="24"/>
          <w:szCs w:val="24"/>
        </w:rPr>
        <w:t>Modeling:</w:t>
      </w:r>
      <w:r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ab/>
        <w:t xml:space="preserve"> </w:t>
      </w:r>
    </w:p>
    <w:p w14:paraId="12AB189F" w14:textId="77777777" w:rsidR="001E2022" w:rsidRPr="004E4942" w:rsidRDefault="00850F45" w:rsidP="00190B40">
      <w:pPr>
        <w:numPr>
          <w:ilvl w:val="0"/>
          <w:numId w:val="2"/>
        </w:numPr>
        <w:spacing w:line="276" w:lineRule="auto"/>
        <w:ind w:left="541" w:right="0" w:hanging="18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Knowledge in: ERD, UML, CLASS </w:t>
      </w:r>
      <w:proofErr w:type="gramStart"/>
      <w:r w:rsidRPr="004E4942">
        <w:rPr>
          <w:rFonts w:ascii="David" w:hAnsi="David" w:cs="David"/>
          <w:sz w:val="24"/>
          <w:szCs w:val="24"/>
        </w:rPr>
        <w:t>DIAGRAM</w:t>
      </w:r>
      <w:r w:rsidRPr="004E4942">
        <w:rPr>
          <w:rFonts w:ascii="David" w:hAnsi="David" w:cs="David"/>
          <w:sz w:val="24"/>
          <w:szCs w:val="24"/>
          <w:vertAlign w:val="superscript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>.</w:t>
      </w:r>
      <w:proofErr w:type="gramEnd"/>
      <w:r w:rsidRPr="004E4942">
        <w:rPr>
          <w:rFonts w:ascii="David" w:hAnsi="David" w:cs="David"/>
          <w:sz w:val="24"/>
          <w:szCs w:val="24"/>
        </w:rPr>
        <w:t xml:space="preserve"> </w:t>
      </w:r>
    </w:p>
    <w:p w14:paraId="02670C2E" w14:textId="32A5BA34" w:rsidR="00AF2221" w:rsidRPr="004E4942" w:rsidRDefault="001E2022" w:rsidP="00190B40">
      <w:pPr>
        <w:spacing w:line="276" w:lineRule="auto"/>
        <w:ind w:left="5" w:right="0" w:firstLine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 </w:t>
      </w:r>
      <w:r w:rsidR="00850F45" w:rsidRPr="004E4942">
        <w:rPr>
          <w:rFonts w:ascii="David" w:eastAsia="Arial" w:hAnsi="David" w:cs="David"/>
          <w:b/>
          <w:sz w:val="24"/>
          <w:szCs w:val="24"/>
        </w:rPr>
        <w:t>Work-spaces:</w:t>
      </w:r>
      <w:r w:rsidR="00850F45" w:rsidRPr="004E4942">
        <w:rPr>
          <w:rFonts w:ascii="David" w:eastAsia="Arial" w:hAnsi="David" w:cs="David"/>
          <w:sz w:val="24"/>
          <w:szCs w:val="24"/>
        </w:rPr>
        <w:t xml:space="preserve"> </w:t>
      </w:r>
    </w:p>
    <w:p w14:paraId="171A5129" w14:textId="5CE26BBC" w:rsidR="00850F45" w:rsidRPr="004E4942" w:rsidRDefault="00850F45" w:rsidP="00190B40">
      <w:pPr>
        <w:numPr>
          <w:ilvl w:val="0"/>
          <w:numId w:val="2"/>
        </w:numPr>
        <w:spacing w:after="48" w:line="276" w:lineRule="auto"/>
        <w:ind w:left="541" w:right="0" w:hanging="18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Code Blocks, Visual </w:t>
      </w:r>
      <w:proofErr w:type="gramStart"/>
      <w:r w:rsidRPr="004E4942">
        <w:rPr>
          <w:rFonts w:ascii="David" w:hAnsi="David" w:cs="David"/>
          <w:sz w:val="24"/>
          <w:szCs w:val="24"/>
        </w:rPr>
        <w:t>Studio ,</w:t>
      </w:r>
      <w:proofErr w:type="gramEnd"/>
      <w:r w:rsidRPr="004E4942">
        <w:rPr>
          <w:rFonts w:ascii="David" w:hAnsi="David" w:cs="David"/>
          <w:sz w:val="24"/>
          <w:szCs w:val="24"/>
        </w:rPr>
        <w:t xml:space="preserve"> Eclipse,  NetBeans, Visual Paradigm, (APACHE)</w:t>
      </w:r>
      <w:r w:rsidR="001E2022"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 xml:space="preserve">Xampp, ATOM, MYSQL </w:t>
      </w:r>
      <w:r w:rsidRPr="004E4942">
        <w:rPr>
          <w:rFonts w:ascii="David" w:hAnsi="David" w:cs="David"/>
          <w:sz w:val="24"/>
          <w:szCs w:val="24"/>
          <w:vertAlign w:val="superscript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>WORKBECH,SQL Server Management,</w:t>
      </w:r>
      <w:r w:rsidR="001E2022" w:rsidRPr="004E4942">
        <w:rPr>
          <w:rFonts w:ascii="David" w:hAnsi="David" w:cs="David"/>
          <w:sz w:val="24"/>
          <w:szCs w:val="24"/>
        </w:rPr>
        <w:t xml:space="preserve"> </w:t>
      </w:r>
      <w:r w:rsidRPr="004E4942">
        <w:rPr>
          <w:rFonts w:ascii="David" w:hAnsi="David" w:cs="David"/>
          <w:sz w:val="24"/>
          <w:szCs w:val="24"/>
        </w:rPr>
        <w:t>Git</w:t>
      </w:r>
      <w:r w:rsidR="001E2022" w:rsidRPr="004E4942">
        <w:rPr>
          <w:rFonts w:ascii="David" w:hAnsi="David" w:cs="David"/>
          <w:sz w:val="24"/>
          <w:szCs w:val="24"/>
        </w:rPr>
        <w:t xml:space="preserve">,  </w:t>
      </w:r>
      <w:r w:rsidRPr="004E4942">
        <w:rPr>
          <w:rFonts w:ascii="David" w:hAnsi="David" w:cs="David"/>
          <w:sz w:val="24"/>
          <w:szCs w:val="24"/>
        </w:rPr>
        <w:t xml:space="preserve">. </w:t>
      </w:r>
    </w:p>
    <w:p w14:paraId="67A8563A" w14:textId="6A2B1D93" w:rsidR="00AF2221" w:rsidRPr="004E4942" w:rsidRDefault="00850F45" w:rsidP="00190B40">
      <w:pPr>
        <w:spacing w:after="102"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b/>
          <w:sz w:val="24"/>
          <w:szCs w:val="24"/>
          <w:u w:val="single"/>
        </w:rPr>
        <w:t xml:space="preserve">Work </w:t>
      </w:r>
      <w:proofErr w:type="gramStart"/>
      <w:r w:rsidRPr="004E4942">
        <w:rPr>
          <w:rFonts w:ascii="David" w:hAnsi="David" w:cs="David"/>
          <w:b/>
          <w:sz w:val="24"/>
          <w:szCs w:val="24"/>
          <w:u w:val="single"/>
        </w:rPr>
        <w:t>Experience</w:t>
      </w:r>
      <w:r w:rsidRPr="004E4942">
        <w:rPr>
          <w:rFonts w:ascii="David" w:hAnsi="David" w:cs="David"/>
          <w:sz w:val="24"/>
          <w:szCs w:val="24"/>
        </w:rPr>
        <w:t xml:space="preserve"> </w:t>
      </w:r>
      <w:r w:rsidR="00C427DC" w:rsidRPr="004E4942">
        <w:rPr>
          <w:rFonts w:ascii="David" w:hAnsi="David" w:cs="David"/>
          <w:sz w:val="24"/>
          <w:szCs w:val="24"/>
        </w:rPr>
        <w:t>:</w:t>
      </w:r>
      <w:proofErr w:type="gramEnd"/>
    </w:p>
    <w:p w14:paraId="4000E216" w14:textId="77777777" w:rsidR="00AF2221" w:rsidRPr="004E4942" w:rsidRDefault="00850F45" w:rsidP="00190B40">
      <w:pPr>
        <w:spacing w:after="156" w:line="276" w:lineRule="auto"/>
        <w:ind w:left="0" w:right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Oct 2015- Jun 2017 </w:t>
      </w:r>
    </w:p>
    <w:p w14:paraId="7CEE38DC" w14:textId="77777777" w:rsidR="00AF2221" w:rsidRPr="004E4942" w:rsidRDefault="00850F45" w:rsidP="00190B40">
      <w:pPr>
        <w:spacing w:after="160" w:line="276" w:lineRule="auto"/>
        <w:ind w:left="0" w:right="217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Mentor a student with Perach Program. </w:t>
      </w:r>
    </w:p>
    <w:p w14:paraId="5A084C14" w14:textId="77777777" w:rsidR="00AF2221" w:rsidRPr="004E4942" w:rsidRDefault="00850F45" w:rsidP="00190B40">
      <w:pPr>
        <w:spacing w:after="160" w:line="276" w:lineRule="auto"/>
        <w:ind w:left="0" w:right="217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Dec 2015 – Current Day </w:t>
      </w:r>
    </w:p>
    <w:p w14:paraId="0B5B745C" w14:textId="77777777" w:rsidR="00AF2221" w:rsidRPr="004E4942" w:rsidRDefault="00850F45" w:rsidP="00190B40">
      <w:pPr>
        <w:spacing w:after="223" w:line="276" w:lineRule="auto"/>
        <w:ind w:left="0" w:right="217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Volunteering at </w:t>
      </w:r>
      <w:proofErr w:type="gramStart"/>
      <w:r w:rsidRPr="004E4942">
        <w:rPr>
          <w:rFonts w:ascii="David" w:hAnsi="David" w:cs="David"/>
          <w:sz w:val="24"/>
          <w:szCs w:val="24"/>
        </w:rPr>
        <w:t>Non profitable</w:t>
      </w:r>
      <w:proofErr w:type="gramEnd"/>
      <w:r w:rsidRPr="004E4942">
        <w:rPr>
          <w:rFonts w:ascii="David" w:hAnsi="David" w:cs="David"/>
          <w:sz w:val="24"/>
          <w:szCs w:val="24"/>
        </w:rPr>
        <w:t xml:space="preserve"> Association. </w:t>
      </w:r>
    </w:p>
    <w:p w14:paraId="4E8B9FC6" w14:textId="7B9ACDF4" w:rsidR="00AF2221" w:rsidRPr="004E4942" w:rsidRDefault="00850F45" w:rsidP="00190B40">
      <w:pPr>
        <w:spacing w:after="93" w:line="276" w:lineRule="auto"/>
        <w:ind w:left="0" w:right="0"/>
        <w:rPr>
          <w:rFonts w:ascii="David" w:hAnsi="David" w:cs="David"/>
          <w:sz w:val="24"/>
          <w:szCs w:val="24"/>
        </w:rPr>
      </w:pPr>
      <w:proofErr w:type="gramStart"/>
      <w:r w:rsidRPr="004E4942">
        <w:rPr>
          <w:rFonts w:ascii="David" w:hAnsi="David" w:cs="David"/>
          <w:b/>
          <w:sz w:val="24"/>
          <w:szCs w:val="24"/>
          <w:u w:val="single"/>
        </w:rPr>
        <w:t>Languages</w:t>
      </w:r>
      <w:r w:rsidR="00C427DC" w:rsidRPr="004E4942">
        <w:rPr>
          <w:rFonts w:ascii="David" w:hAnsi="David" w:cs="David"/>
          <w:sz w:val="24"/>
          <w:szCs w:val="24"/>
        </w:rPr>
        <w:t xml:space="preserve"> :</w:t>
      </w:r>
      <w:proofErr w:type="gramEnd"/>
      <w:r w:rsidRPr="004E4942">
        <w:rPr>
          <w:rFonts w:ascii="David" w:hAnsi="David" w:cs="David"/>
          <w:sz w:val="24"/>
          <w:szCs w:val="24"/>
        </w:rPr>
        <w:t xml:space="preserve"> </w:t>
      </w:r>
    </w:p>
    <w:p w14:paraId="5D7D4B2A" w14:textId="77777777" w:rsidR="00AF2221" w:rsidRPr="004E4942" w:rsidRDefault="00850F45" w:rsidP="00190B40">
      <w:pPr>
        <w:spacing w:after="224" w:line="276" w:lineRule="auto"/>
        <w:ind w:left="0" w:right="217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sz w:val="24"/>
          <w:szCs w:val="24"/>
        </w:rPr>
        <w:t xml:space="preserve">Arabic: Mother Tongue | English: Good | Hebrew: Good </w:t>
      </w:r>
    </w:p>
    <w:p w14:paraId="28B45D0D" w14:textId="00218E2F" w:rsidR="00AF2221" w:rsidRPr="004E4942" w:rsidRDefault="00850F45" w:rsidP="00190B40">
      <w:pPr>
        <w:spacing w:after="0" w:line="276" w:lineRule="auto"/>
        <w:ind w:left="0" w:right="0" w:firstLine="0"/>
        <w:rPr>
          <w:rFonts w:ascii="David" w:hAnsi="David" w:cs="David"/>
          <w:sz w:val="24"/>
          <w:szCs w:val="24"/>
        </w:rPr>
      </w:pPr>
      <w:r w:rsidRPr="004E4942">
        <w:rPr>
          <w:rFonts w:ascii="David" w:hAnsi="David" w:cs="David"/>
          <w:b/>
          <w:sz w:val="24"/>
          <w:szCs w:val="24"/>
        </w:rPr>
        <w:t xml:space="preserve"> </w:t>
      </w:r>
    </w:p>
    <w:sectPr w:rsidR="00AF2221" w:rsidRPr="004E4942" w:rsidSect="006F3863">
      <w:pgSz w:w="12240" w:h="15840"/>
      <w:pgMar w:top="720" w:right="720" w:bottom="720" w:left="720" w:header="720" w:footer="720" w:gutter="0"/>
      <w:cols w:space="686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44DBB"/>
    <w:multiLevelType w:val="hybridMultilevel"/>
    <w:tmpl w:val="A6F0EC2C"/>
    <w:lvl w:ilvl="0" w:tplc="D310CE22">
      <w:start w:val="1"/>
      <w:numFmt w:val="bullet"/>
      <w:lvlText w:val="•"/>
      <w:lvlJc w:val="left"/>
      <w:pPr>
        <w:ind w:left="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C6301C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DA3920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041DD0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9C1C30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B4D43E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1A71C6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E4382C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CE311E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DB4EFC"/>
    <w:multiLevelType w:val="hybridMultilevel"/>
    <w:tmpl w:val="B788673A"/>
    <w:lvl w:ilvl="0" w:tplc="BDB8DB72">
      <w:start w:val="1"/>
      <w:numFmt w:val="bullet"/>
      <w:lvlText w:val="•"/>
      <w:lvlJc w:val="left"/>
      <w:pPr>
        <w:ind w:left="1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A8BEBC">
      <w:start w:val="1"/>
      <w:numFmt w:val="bullet"/>
      <w:lvlText w:val="o"/>
      <w:lvlJc w:val="left"/>
      <w:pPr>
        <w:ind w:left="1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602FB2">
      <w:start w:val="1"/>
      <w:numFmt w:val="bullet"/>
      <w:lvlText w:val="▪"/>
      <w:lvlJc w:val="left"/>
      <w:pPr>
        <w:ind w:left="2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26CE20">
      <w:start w:val="1"/>
      <w:numFmt w:val="bullet"/>
      <w:lvlText w:val="•"/>
      <w:lvlJc w:val="left"/>
      <w:pPr>
        <w:ind w:left="3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6290DE">
      <w:start w:val="1"/>
      <w:numFmt w:val="bullet"/>
      <w:lvlText w:val="o"/>
      <w:lvlJc w:val="left"/>
      <w:pPr>
        <w:ind w:left="4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B66B68">
      <w:start w:val="1"/>
      <w:numFmt w:val="bullet"/>
      <w:lvlText w:val="▪"/>
      <w:lvlJc w:val="left"/>
      <w:pPr>
        <w:ind w:left="4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BEE448">
      <w:start w:val="1"/>
      <w:numFmt w:val="bullet"/>
      <w:lvlText w:val="•"/>
      <w:lvlJc w:val="left"/>
      <w:pPr>
        <w:ind w:left="5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F42272">
      <w:start w:val="1"/>
      <w:numFmt w:val="bullet"/>
      <w:lvlText w:val="o"/>
      <w:lvlJc w:val="left"/>
      <w:pPr>
        <w:ind w:left="6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EC8A94">
      <w:start w:val="1"/>
      <w:numFmt w:val="bullet"/>
      <w:lvlText w:val="▪"/>
      <w:lvlJc w:val="left"/>
      <w:pPr>
        <w:ind w:left="7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221"/>
    <w:rsid w:val="000A6897"/>
    <w:rsid w:val="00190B40"/>
    <w:rsid w:val="001A4AB0"/>
    <w:rsid w:val="001C6D04"/>
    <w:rsid w:val="001E2022"/>
    <w:rsid w:val="00241891"/>
    <w:rsid w:val="0024679F"/>
    <w:rsid w:val="00251563"/>
    <w:rsid w:val="002F6EB1"/>
    <w:rsid w:val="00325579"/>
    <w:rsid w:val="004E4942"/>
    <w:rsid w:val="006D4119"/>
    <w:rsid w:val="006E0C42"/>
    <w:rsid w:val="006F3863"/>
    <w:rsid w:val="00700524"/>
    <w:rsid w:val="00822132"/>
    <w:rsid w:val="00850F45"/>
    <w:rsid w:val="00AF2221"/>
    <w:rsid w:val="00BA499A"/>
    <w:rsid w:val="00C34088"/>
    <w:rsid w:val="00C4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E657"/>
  <w15:docId w15:val="{04B2C85C-23A9-42EE-9C12-19DDF565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" w:line="248" w:lineRule="auto"/>
      <w:ind w:left="10" w:right="31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jar-amara-193292b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ajar-amara-193292b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jar-amara-193292b3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hajar-amara-193292b3/" TargetMode="External"/><Relationship Id="rId10" Type="http://schemas.openxmlformats.org/officeDocument/2006/relationships/hyperlink" Target="https://www.linkedin.com/in/hajar-amara-193292b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hajar-amara-193292b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האגר אמארה</dc:creator>
  <cp:keywords/>
  <cp:lastModifiedBy>האגר אמארה</cp:lastModifiedBy>
  <cp:revision>20</cp:revision>
  <dcterms:created xsi:type="dcterms:W3CDTF">2018-11-07T07:40:00Z</dcterms:created>
  <dcterms:modified xsi:type="dcterms:W3CDTF">2018-11-24T11:48:00Z</dcterms:modified>
</cp:coreProperties>
</file>